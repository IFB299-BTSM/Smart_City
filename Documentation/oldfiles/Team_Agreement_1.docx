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7607D" w14:textId="77777777" w:rsidR="00C27DCD" w:rsidRPr="007676E3" w:rsidRDefault="00C27DCD">
      <w:pPr>
        <w:rPr>
          <w:rFonts w:ascii="Verdana" w:hAnsi="Verdana" w:cs="Tahoma"/>
          <w:sz w:val="20"/>
          <w:szCs w:val="20"/>
        </w:rPr>
      </w:pPr>
    </w:p>
    <w:p w14:paraId="410D5B2D" w14:textId="77777777" w:rsidR="00C27DCD" w:rsidRPr="007676E3" w:rsidRDefault="00C27DCD">
      <w:pPr>
        <w:rPr>
          <w:rFonts w:ascii="Verdana" w:hAnsi="Verdana" w:cs="Tahoma"/>
          <w:sz w:val="20"/>
          <w:szCs w:val="20"/>
        </w:rPr>
      </w:pPr>
    </w:p>
    <w:p w14:paraId="386F96EE" w14:textId="77777777" w:rsidR="00C27DCD" w:rsidRPr="007676E3" w:rsidRDefault="00C27DCD">
      <w:pPr>
        <w:rPr>
          <w:rFonts w:ascii="Verdana" w:hAnsi="Verdana" w:cs="Tahoma"/>
          <w:sz w:val="20"/>
          <w:szCs w:val="20"/>
        </w:rPr>
      </w:pPr>
    </w:p>
    <w:p w14:paraId="2BFDEA2D" w14:textId="77777777" w:rsidR="00C27DCD" w:rsidRPr="007676E3" w:rsidRDefault="00C27DCD">
      <w:pPr>
        <w:rPr>
          <w:rFonts w:ascii="Verdana" w:hAnsi="Verdana" w:cs="Tahoma"/>
          <w:sz w:val="20"/>
          <w:szCs w:val="20"/>
        </w:rPr>
      </w:pPr>
    </w:p>
    <w:p w14:paraId="470D7F4A" w14:textId="77777777" w:rsidR="00C27DCD" w:rsidRPr="007676E3" w:rsidRDefault="00C27DCD">
      <w:pPr>
        <w:rPr>
          <w:rFonts w:ascii="Verdana" w:hAnsi="Verdana" w:cs="Tahoma"/>
          <w:b/>
          <w:sz w:val="20"/>
          <w:szCs w:val="20"/>
        </w:rPr>
      </w:pPr>
    </w:p>
    <w:p w14:paraId="6BD90389" w14:textId="77777777" w:rsidR="0096387A" w:rsidRPr="007676E3" w:rsidRDefault="0096387A" w:rsidP="0096387A">
      <w:pPr>
        <w:jc w:val="center"/>
        <w:rPr>
          <w:rFonts w:ascii="Verdana" w:hAnsi="Verdana" w:cs="Tahoma"/>
          <w:b/>
          <w:sz w:val="24"/>
          <w:szCs w:val="20"/>
        </w:rPr>
      </w:pPr>
    </w:p>
    <w:p w14:paraId="7F698DCF"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0F7245E6" w14:textId="77777777" w:rsidR="00534124" w:rsidRPr="007676E3" w:rsidRDefault="00534124" w:rsidP="00534124">
      <w:pPr>
        <w:jc w:val="center"/>
        <w:rPr>
          <w:rFonts w:ascii="Verdana" w:hAnsi="Verdana" w:cs="Tahoma"/>
          <w:b/>
          <w:sz w:val="24"/>
          <w:szCs w:val="20"/>
        </w:rPr>
      </w:pPr>
    </w:p>
    <w:p w14:paraId="2DF03A3C"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73F6D3AE" w14:textId="77777777" w:rsidR="00534124" w:rsidRPr="007676E3" w:rsidRDefault="00534124" w:rsidP="0096387A">
      <w:pPr>
        <w:jc w:val="center"/>
        <w:rPr>
          <w:rFonts w:ascii="Verdana" w:hAnsi="Verdana" w:cs="Tahoma"/>
          <w:b/>
          <w:sz w:val="24"/>
          <w:szCs w:val="20"/>
        </w:rPr>
      </w:pPr>
    </w:p>
    <w:p w14:paraId="5F23A9C7" w14:textId="77777777" w:rsidR="00013F1C" w:rsidRPr="00534124" w:rsidRDefault="00013F1C" w:rsidP="00013F1C">
      <w:pPr>
        <w:jc w:val="center"/>
        <w:rPr>
          <w:rFonts w:ascii="Verdana" w:hAnsi="Verdana" w:cs="Tahoma"/>
          <w:b/>
          <w:i/>
          <w:iCs/>
          <w:sz w:val="24"/>
          <w:szCs w:val="20"/>
        </w:rPr>
      </w:pPr>
      <w:r w:rsidRPr="00534124">
        <w:rPr>
          <w:rFonts w:ascii="Verdana" w:hAnsi="Verdana" w:cs="Tahoma"/>
          <w:b/>
          <w:i/>
          <w:iCs/>
          <w:sz w:val="24"/>
          <w:szCs w:val="20"/>
        </w:rPr>
        <w:t>&lt;Insert project team name&gt;</w:t>
      </w:r>
    </w:p>
    <w:p w14:paraId="763522F6" w14:textId="77777777" w:rsidR="0096387A" w:rsidRPr="007676E3" w:rsidRDefault="0096387A" w:rsidP="0096387A">
      <w:pPr>
        <w:jc w:val="center"/>
        <w:rPr>
          <w:rFonts w:ascii="Verdana" w:hAnsi="Verdana" w:cs="Tahoma"/>
          <w:b/>
          <w:sz w:val="24"/>
          <w:szCs w:val="20"/>
        </w:rPr>
      </w:pPr>
    </w:p>
    <w:p w14:paraId="6F8B383E" w14:textId="77777777" w:rsidR="005465D6" w:rsidRPr="007676E3" w:rsidRDefault="005465D6" w:rsidP="0096387A">
      <w:pPr>
        <w:jc w:val="center"/>
        <w:rPr>
          <w:rFonts w:ascii="Verdana" w:hAnsi="Verdana" w:cs="Tahoma"/>
          <w:b/>
          <w:sz w:val="24"/>
          <w:szCs w:val="20"/>
        </w:rPr>
      </w:pPr>
    </w:p>
    <w:p w14:paraId="4AF98C8C" w14:textId="77777777"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14:paraId="6291B199" w14:textId="77777777" w:rsidR="00C27DCD" w:rsidRDefault="00C27DCD">
      <w:pPr>
        <w:jc w:val="center"/>
        <w:rPr>
          <w:rFonts w:ascii="Verdana" w:hAnsi="Verdana" w:cs="Tahoma"/>
          <w:b/>
          <w:sz w:val="24"/>
          <w:szCs w:val="20"/>
        </w:rPr>
      </w:pPr>
    </w:p>
    <w:p w14:paraId="0A571327" w14:textId="77777777" w:rsidR="00534124" w:rsidRDefault="00534124">
      <w:pPr>
        <w:jc w:val="center"/>
        <w:rPr>
          <w:rFonts w:ascii="Verdana" w:hAnsi="Verdana" w:cs="Tahoma"/>
          <w:b/>
          <w:sz w:val="24"/>
          <w:szCs w:val="20"/>
        </w:rPr>
      </w:pPr>
    </w:p>
    <w:p w14:paraId="4986671B" w14:textId="77777777" w:rsidR="00534124" w:rsidRPr="007676E3" w:rsidRDefault="00534124">
      <w:pPr>
        <w:jc w:val="center"/>
        <w:rPr>
          <w:rFonts w:ascii="Verdana" w:hAnsi="Verdana" w:cs="Tahoma"/>
          <w:b/>
          <w:sz w:val="24"/>
          <w:szCs w:val="20"/>
        </w:rPr>
      </w:pPr>
    </w:p>
    <w:p w14:paraId="442E4988" w14:textId="77777777" w:rsidR="005B58E5" w:rsidRPr="007676E3" w:rsidRDefault="005B58E5">
      <w:pPr>
        <w:jc w:val="center"/>
        <w:rPr>
          <w:rFonts w:ascii="Verdana" w:hAnsi="Verdana" w:cs="Tahoma"/>
          <w:b/>
          <w:sz w:val="24"/>
          <w:szCs w:val="20"/>
        </w:rPr>
      </w:pPr>
    </w:p>
    <w:p w14:paraId="3EC7AE43"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0D75219A" w14:textId="77777777" w:rsidR="00275E9D" w:rsidRPr="007676E3" w:rsidRDefault="00275E9D">
      <w:pPr>
        <w:jc w:val="center"/>
        <w:rPr>
          <w:rFonts w:ascii="Verdana" w:hAnsi="Verdana" w:cs="Tahoma"/>
          <w:b/>
          <w:sz w:val="24"/>
          <w:szCs w:val="20"/>
        </w:rPr>
      </w:pPr>
    </w:p>
    <w:p w14:paraId="6196BB94" w14:textId="77777777"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00D25B52">
        <w:rPr>
          <w:rFonts w:ascii="Verdana" w:hAnsi="Verdana" w:cs="Tahoma"/>
          <w:b/>
          <w:i/>
          <w:sz w:val="24"/>
          <w:szCs w:val="20"/>
        </w:rPr>
        <w:t>1 09729593</w:t>
      </w:r>
    </w:p>
    <w:p w14:paraId="6EA7042A" w14:textId="77777777" w:rsidR="00EF385B" w:rsidRPr="007676E3" w:rsidRDefault="00D25B52" w:rsidP="00D25B52">
      <w:pPr>
        <w:ind w:left="2160" w:firstLine="720"/>
        <w:rPr>
          <w:rFonts w:ascii="Verdana" w:hAnsi="Verdana" w:cs="Tahoma"/>
          <w:b/>
          <w:i/>
          <w:sz w:val="24"/>
          <w:szCs w:val="20"/>
        </w:rPr>
      </w:pPr>
      <w:r>
        <w:rPr>
          <w:rFonts w:ascii="Verdana" w:hAnsi="Verdana" w:cs="Tahoma"/>
          <w:b/>
          <w:i/>
          <w:sz w:val="24"/>
          <w:szCs w:val="20"/>
        </w:rPr>
        <w:t xml:space="preserve"> </w:t>
      </w:r>
      <w:r w:rsidR="00EF385B" w:rsidRPr="007676E3">
        <w:rPr>
          <w:rFonts w:ascii="Verdana" w:hAnsi="Verdana" w:cs="Tahoma"/>
          <w:b/>
          <w:i/>
          <w:sz w:val="24"/>
          <w:szCs w:val="20"/>
        </w:rPr>
        <w:t>Team Member</w:t>
      </w:r>
      <w:r w:rsidR="000D33A9" w:rsidRPr="007676E3">
        <w:rPr>
          <w:rFonts w:ascii="Verdana" w:hAnsi="Verdana" w:cs="Tahoma"/>
          <w:b/>
          <w:i/>
          <w:sz w:val="24"/>
          <w:szCs w:val="20"/>
        </w:rPr>
        <w:t xml:space="preserve"> </w:t>
      </w:r>
      <w:r>
        <w:rPr>
          <w:rFonts w:ascii="Verdana" w:hAnsi="Verdana" w:cs="Tahoma"/>
          <w:b/>
          <w:i/>
          <w:sz w:val="24"/>
          <w:szCs w:val="20"/>
        </w:rPr>
        <w:t>2 09481893</w:t>
      </w:r>
    </w:p>
    <w:p w14:paraId="1857B293" w14:textId="77777777"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00D25B52">
        <w:rPr>
          <w:rFonts w:ascii="Verdana" w:hAnsi="Verdana" w:cs="Tahoma"/>
          <w:b/>
          <w:i/>
          <w:sz w:val="24"/>
          <w:szCs w:val="20"/>
        </w:rPr>
        <w:t>3 09695958</w:t>
      </w:r>
    </w:p>
    <w:p w14:paraId="776A79DB" w14:textId="77777777" w:rsidR="00EF385B" w:rsidRDefault="00534124" w:rsidP="00EF385B">
      <w:pPr>
        <w:jc w:val="center"/>
        <w:rPr>
          <w:rFonts w:ascii="Verdana" w:hAnsi="Verdana" w:cs="Tahoma"/>
          <w:b/>
          <w:i/>
          <w:sz w:val="24"/>
          <w:szCs w:val="20"/>
        </w:rPr>
      </w:pPr>
      <w:r w:rsidRPr="007676E3">
        <w:rPr>
          <w:rFonts w:ascii="Verdana" w:hAnsi="Verdana" w:cs="Tahoma"/>
          <w:b/>
          <w:i/>
          <w:sz w:val="24"/>
          <w:szCs w:val="20"/>
        </w:rPr>
        <w:t xml:space="preserve">Team Member 4 </w:t>
      </w:r>
      <w:r w:rsidR="00D25B52">
        <w:rPr>
          <w:rFonts w:ascii="Verdana" w:hAnsi="Verdana" w:cs="Tahoma"/>
          <w:b/>
          <w:i/>
          <w:sz w:val="24"/>
          <w:szCs w:val="20"/>
        </w:rPr>
        <w:t>09295755</w:t>
      </w:r>
    </w:p>
    <w:p w14:paraId="4AD1B933" w14:textId="77777777" w:rsidR="00534124"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5</w:t>
      </w:r>
      <w:r w:rsidRPr="007676E3">
        <w:rPr>
          <w:rFonts w:ascii="Verdana" w:hAnsi="Verdana" w:cs="Tahoma"/>
          <w:b/>
          <w:i/>
          <w:sz w:val="24"/>
          <w:szCs w:val="20"/>
        </w:rPr>
        <w:t xml:space="preserve"> 0nnnnnn</w:t>
      </w:r>
    </w:p>
    <w:p w14:paraId="6ABAB011" w14:textId="77777777" w:rsidR="00534124" w:rsidRPr="007676E3"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6</w:t>
      </w:r>
      <w:r w:rsidRPr="007676E3">
        <w:rPr>
          <w:rFonts w:ascii="Verdana" w:hAnsi="Verdana" w:cs="Tahoma"/>
          <w:b/>
          <w:i/>
          <w:sz w:val="24"/>
          <w:szCs w:val="20"/>
        </w:rPr>
        <w:t xml:space="preserve"> 0nnnnnn</w:t>
      </w:r>
    </w:p>
    <w:p w14:paraId="17017483" w14:textId="77777777" w:rsidR="00EF385B" w:rsidRPr="007676E3" w:rsidRDefault="00EF385B" w:rsidP="00DB46D0">
      <w:pPr>
        <w:rPr>
          <w:rFonts w:ascii="Verdana" w:hAnsi="Verdana" w:cs="Tahoma"/>
          <w:sz w:val="24"/>
          <w:szCs w:val="20"/>
        </w:rPr>
      </w:pPr>
    </w:p>
    <w:p w14:paraId="2DDF947E" w14:textId="77777777" w:rsidR="00EF385B" w:rsidRPr="007676E3" w:rsidRDefault="00EF385B" w:rsidP="00DB46D0">
      <w:pPr>
        <w:rPr>
          <w:rFonts w:ascii="Verdana" w:hAnsi="Verdana" w:cs="Tahoma"/>
          <w:sz w:val="24"/>
          <w:szCs w:val="20"/>
        </w:rPr>
      </w:pPr>
    </w:p>
    <w:p w14:paraId="75506383"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28068C35" w14:textId="77777777" w:rsidR="00534124" w:rsidRPr="007676E3" w:rsidRDefault="00534124" w:rsidP="00534124">
      <w:pPr>
        <w:jc w:val="center"/>
        <w:rPr>
          <w:rFonts w:ascii="Verdana" w:hAnsi="Verdana" w:cs="Tahoma"/>
          <w:b/>
          <w:sz w:val="24"/>
          <w:szCs w:val="20"/>
        </w:rPr>
      </w:pPr>
    </w:p>
    <w:p w14:paraId="1E3D8B39" w14:textId="77777777" w:rsidR="00534124" w:rsidRPr="007676E3" w:rsidRDefault="001656C4" w:rsidP="00534124">
      <w:pPr>
        <w:jc w:val="center"/>
        <w:rPr>
          <w:rFonts w:ascii="Verdana" w:hAnsi="Verdana" w:cs="Tahoma"/>
          <w:b/>
          <w:i/>
          <w:sz w:val="24"/>
          <w:szCs w:val="20"/>
        </w:rPr>
      </w:pPr>
      <w:r>
        <w:rPr>
          <w:rFonts w:ascii="Verdana" w:hAnsi="Verdana" w:cs="Tahoma"/>
          <w:b/>
          <w:i/>
          <w:sz w:val="24"/>
          <w:szCs w:val="20"/>
        </w:rPr>
        <w:t>Jess</w:t>
      </w:r>
      <w:r w:rsidR="00E93695">
        <w:rPr>
          <w:rFonts w:ascii="Verdana" w:hAnsi="Verdana" w:cs="Tahoma"/>
          <w:b/>
          <w:i/>
          <w:sz w:val="24"/>
          <w:szCs w:val="20"/>
        </w:rPr>
        <w:t>e</w:t>
      </w:r>
      <w:r>
        <w:rPr>
          <w:rFonts w:ascii="Verdana" w:hAnsi="Verdana" w:cs="Tahoma"/>
          <w:b/>
          <w:i/>
          <w:sz w:val="24"/>
          <w:szCs w:val="20"/>
        </w:rPr>
        <w:t xml:space="preserve"> </w:t>
      </w:r>
    </w:p>
    <w:p w14:paraId="3A12C580" w14:textId="77777777" w:rsidR="00EF385B" w:rsidRDefault="00EF385B" w:rsidP="00DB46D0">
      <w:pPr>
        <w:rPr>
          <w:rFonts w:ascii="Verdana" w:hAnsi="Verdana" w:cs="Tahoma"/>
          <w:sz w:val="24"/>
          <w:szCs w:val="20"/>
        </w:rPr>
      </w:pPr>
    </w:p>
    <w:p w14:paraId="7D2F9763" w14:textId="77777777" w:rsidR="00534124" w:rsidRDefault="00534124" w:rsidP="00DB46D0">
      <w:pPr>
        <w:rPr>
          <w:rFonts w:ascii="Verdana" w:hAnsi="Verdana" w:cs="Tahoma"/>
          <w:sz w:val="24"/>
          <w:szCs w:val="20"/>
        </w:rPr>
      </w:pPr>
    </w:p>
    <w:p w14:paraId="25CFB3A4" w14:textId="77777777" w:rsidR="00534124" w:rsidRDefault="00534124" w:rsidP="00DB46D0">
      <w:pPr>
        <w:rPr>
          <w:rFonts w:ascii="Verdana" w:hAnsi="Verdana" w:cs="Tahoma"/>
          <w:sz w:val="24"/>
          <w:szCs w:val="20"/>
        </w:rPr>
      </w:pPr>
    </w:p>
    <w:p w14:paraId="2C2B6C07" w14:textId="77777777" w:rsidR="00534124" w:rsidRDefault="00534124" w:rsidP="00DB46D0">
      <w:pPr>
        <w:rPr>
          <w:rFonts w:ascii="Verdana" w:hAnsi="Verdana" w:cs="Tahoma"/>
          <w:sz w:val="24"/>
          <w:szCs w:val="20"/>
        </w:rPr>
      </w:pPr>
    </w:p>
    <w:p w14:paraId="18DC0D08" w14:textId="77777777" w:rsidR="00534124" w:rsidRDefault="00534124" w:rsidP="00DB46D0">
      <w:pPr>
        <w:rPr>
          <w:rFonts w:ascii="Verdana" w:hAnsi="Verdana" w:cs="Tahoma"/>
          <w:sz w:val="24"/>
          <w:szCs w:val="20"/>
        </w:rPr>
      </w:pPr>
    </w:p>
    <w:p w14:paraId="4CECA021" w14:textId="77777777" w:rsidR="00534124" w:rsidRPr="007676E3" w:rsidRDefault="00534124" w:rsidP="00DB46D0">
      <w:pPr>
        <w:rPr>
          <w:rFonts w:ascii="Verdana" w:hAnsi="Verdana" w:cs="Tahoma"/>
          <w:sz w:val="24"/>
          <w:szCs w:val="20"/>
        </w:rPr>
      </w:pPr>
    </w:p>
    <w:p w14:paraId="2CC802FB" w14:textId="77777777" w:rsidR="00784C2E" w:rsidRDefault="00E93695" w:rsidP="00534124">
      <w:pPr>
        <w:jc w:val="center"/>
        <w:rPr>
          <w:rFonts w:ascii="Verdana" w:hAnsi="Verdana" w:cs="Tahoma"/>
          <w:b/>
          <w:i/>
          <w:sz w:val="20"/>
          <w:szCs w:val="20"/>
        </w:rPr>
      </w:pPr>
      <w:r>
        <w:rPr>
          <w:rFonts w:ascii="Verdana" w:hAnsi="Verdana" w:cs="Tahoma"/>
          <w:b/>
          <w:i/>
          <w:sz w:val="20"/>
          <w:szCs w:val="20"/>
        </w:rPr>
        <w:t>25/07/2017</w:t>
      </w:r>
    </w:p>
    <w:p w14:paraId="10272DBB" w14:textId="77777777" w:rsidR="00226077" w:rsidRDefault="00226077" w:rsidP="00784C2E">
      <w:pPr>
        <w:jc w:val="center"/>
        <w:rPr>
          <w:rFonts w:ascii="Verdana" w:hAnsi="Verdana" w:cs="Tahoma"/>
          <w:b/>
          <w:i/>
          <w:sz w:val="20"/>
          <w:szCs w:val="20"/>
        </w:rPr>
      </w:pPr>
    </w:p>
    <w:p w14:paraId="4A120A8B" w14:textId="77777777" w:rsidR="00226077" w:rsidRDefault="00226077" w:rsidP="00784C2E">
      <w:pPr>
        <w:jc w:val="center"/>
        <w:rPr>
          <w:rFonts w:ascii="Verdana" w:hAnsi="Verdana" w:cs="Tahoma"/>
          <w:b/>
          <w:i/>
          <w:sz w:val="20"/>
          <w:szCs w:val="20"/>
        </w:rPr>
      </w:pPr>
    </w:p>
    <w:p w14:paraId="312B4566"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641217CB"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00253FAE" w14:textId="77777777">
        <w:trPr>
          <w:trHeight w:val="299"/>
        </w:trPr>
        <w:tc>
          <w:tcPr>
            <w:tcW w:w="9741" w:type="dxa"/>
            <w:gridSpan w:val="3"/>
            <w:shd w:val="clear" w:color="auto" w:fill="F3F3F3"/>
          </w:tcPr>
          <w:p w14:paraId="2527BA5D"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57965448" w14:textId="77777777">
        <w:trPr>
          <w:trHeight w:val="299"/>
        </w:trPr>
        <w:tc>
          <w:tcPr>
            <w:tcW w:w="9741" w:type="dxa"/>
            <w:gridSpan w:val="3"/>
          </w:tcPr>
          <w:p w14:paraId="3008AB09"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184D7F">
              <w:rPr>
                <w:rFonts w:ascii="Verdana" w:hAnsi="Verdana" w:cs="Tahoma"/>
                <w:b/>
                <w:i/>
                <w:sz w:val="20"/>
                <w:szCs w:val="20"/>
              </w:rPr>
              <w:t>Black Tiger Sex Machine</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480B2830" w14:textId="77777777">
        <w:trPr>
          <w:trHeight w:val="299"/>
        </w:trPr>
        <w:tc>
          <w:tcPr>
            <w:tcW w:w="3510" w:type="dxa"/>
          </w:tcPr>
          <w:p w14:paraId="3D2C387B"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647F96DB"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0DCB370A"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6E58126" w14:textId="77777777">
        <w:trPr>
          <w:trHeight w:val="299"/>
        </w:trPr>
        <w:tc>
          <w:tcPr>
            <w:tcW w:w="3510" w:type="dxa"/>
          </w:tcPr>
          <w:p w14:paraId="6F11A40F"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2CFBF80" w14:textId="77777777" w:rsidR="00DB46D0" w:rsidRPr="007676E3" w:rsidRDefault="00184D7F" w:rsidP="007B218A">
            <w:pPr>
              <w:spacing w:before="120" w:after="120"/>
              <w:jc w:val="center"/>
              <w:rPr>
                <w:rFonts w:ascii="Verdana" w:hAnsi="Verdana" w:cs="Tahoma"/>
                <w:i/>
                <w:sz w:val="20"/>
                <w:szCs w:val="20"/>
              </w:rPr>
            </w:pPr>
            <w:r>
              <w:rPr>
                <w:rFonts w:ascii="Verdana" w:hAnsi="Verdana" w:cs="Tahoma"/>
                <w:i/>
                <w:sz w:val="20"/>
                <w:szCs w:val="20"/>
              </w:rPr>
              <w:t>Kyle Thacker</w:t>
            </w:r>
          </w:p>
        </w:tc>
        <w:tc>
          <w:tcPr>
            <w:tcW w:w="2403" w:type="dxa"/>
          </w:tcPr>
          <w:p w14:paraId="46F24247" w14:textId="77777777" w:rsidR="00DB46D0" w:rsidRPr="007676E3" w:rsidRDefault="00184D7F" w:rsidP="007B218A">
            <w:pPr>
              <w:spacing w:before="120" w:after="120"/>
              <w:jc w:val="center"/>
              <w:rPr>
                <w:rFonts w:ascii="Verdana" w:hAnsi="Verdana" w:cs="Tahoma"/>
                <w:i/>
                <w:sz w:val="20"/>
                <w:szCs w:val="20"/>
              </w:rPr>
            </w:pPr>
            <w:r>
              <w:rPr>
                <w:rFonts w:ascii="Verdana" w:hAnsi="Verdana" w:cs="Tahoma"/>
                <w:i/>
                <w:sz w:val="20"/>
                <w:szCs w:val="20"/>
              </w:rPr>
              <w:t>25/07/2017</w:t>
            </w:r>
          </w:p>
        </w:tc>
      </w:tr>
      <w:tr w:rsidR="00DB46D0" w:rsidRPr="007676E3" w14:paraId="23D7FFD2" w14:textId="77777777">
        <w:trPr>
          <w:trHeight w:val="299"/>
        </w:trPr>
        <w:tc>
          <w:tcPr>
            <w:tcW w:w="3510" w:type="dxa"/>
          </w:tcPr>
          <w:p w14:paraId="3D986319"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A1E9D30" w14:textId="77777777" w:rsidR="00DB46D0" w:rsidRPr="007676E3" w:rsidRDefault="00184D7F" w:rsidP="007B218A">
            <w:pPr>
              <w:spacing w:before="120" w:after="120"/>
              <w:jc w:val="center"/>
              <w:rPr>
                <w:rFonts w:ascii="Verdana" w:hAnsi="Verdana" w:cs="Tahoma"/>
                <w:i/>
                <w:sz w:val="20"/>
                <w:szCs w:val="20"/>
              </w:rPr>
            </w:pPr>
            <w:r>
              <w:rPr>
                <w:rFonts w:ascii="Verdana" w:hAnsi="Verdana" w:cs="Tahoma"/>
                <w:i/>
                <w:sz w:val="20"/>
                <w:szCs w:val="20"/>
              </w:rPr>
              <w:t>Lee Sutton</w:t>
            </w:r>
          </w:p>
        </w:tc>
        <w:tc>
          <w:tcPr>
            <w:tcW w:w="2403" w:type="dxa"/>
          </w:tcPr>
          <w:p w14:paraId="2380EB85" w14:textId="77777777" w:rsidR="00DB46D0" w:rsidRPr="007676E3" w:rsidRDefault="00184D7F" w:rsidP="007B218A">
            <w:pPr>
              <w:spacing w:before="120" w:after="120"/>
              <w:jc w:val="center"/>
              <w:rPr>
                <w:rFonts w:ascii="Verdana" w:hAnsi="Verdana" w:cs="Tahoma"/>
                <w:i/>
                <w:sz w:val="20"/>
                <w:szCs w:val="20"/>
              </w:rPr>
            </w:pPr>
            <w:r>
              <w:rPr>
                <w:rFonts w:ascii="Verdana" w:hAnsi="Verdana" w:cs="Tahoma"/>
                <w:i/>
                <w:sz w:val="20"/>
                <w:szCs w:val="20"/>
              </w:rPr>
              <w:t>25/07/2017</w:t>
            </w:r>
          </w:p>
        </w:tc>
      </w:tr>
      <w:tr w:rsidR="00DB46D0" w:rsidRPr="007676E3" w14:paraId="7CB3B1A1" w14:textId="77777777">
        <w:trPr>
          <w:trHeight w:val="299"/>
        </w:trPr>
        <w:tc>
          <w:tcPr>
            <w:tcW w:w="3510" w:type="dxa"/>
          </w:tcPr>
          <w:p w14:paraId="307DDF1A"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67E4AAAE" w14:textId="77777777" w:rsidR="00DB46D0" w:rsidRPr="007676E3" w:rsidRDefault="00184D7F" w:rsidP="007B218A">
            <w:pPr>
              <w:spacing w:before="120" w:after="120"/>
              <w:jc w:val="center"/>
              <w:rPr>
                <w:rFonts w:ascii="Verdana" w:hAnsi="Verdana" w:cs="Tahoma"/>
                <w:i/>
                <w:sz w:val="20"/>
                <w:szCs w:val="20"/>
              </w:rPr>
            </w:pPr>
            <w:r>
              <w:rPr>
                <w:rFonts w:ascii="Verdana" w:hAnsi="Verdana" w:cs="Tahoma"/>
                <w:i/>
                <w:sz w:val="20"/>
                <w:szCs w:val="20"/>
              </w:rPr>
              <w:t>Maxwell Sawyer</w:t>
            </w:r>
          </w:p>
        </w:tc>
        <w:tc>
          <w:tcPr>
            <w:tcW w:w="2403" w:type="dxa"/>
          </w:tcPr>
          <w:p w14:paraId="4A74C4EE" w14:textId="77777777" w:rsidR="00DB46D0" w:rsidRPr="007676E3" w:rsidRDefault="00184D7F" w:rsidP="007B218A">
            <w:pPr>
              <w:spacing w:before="120" w:after="120"/>
              <w:jc w:val="center"/>
              <w:rPr>
                <w:rFonts w:ascii="Verdana" w:hAnsi="Verdana" w:cs="Tahoma"/>
                <w:i/>
                <w:sz w:val="20"/>
                <w:szCs w:val="20"/>
              </w:rPr>
            </w:pPr>
            <w:r>
              <w:rPr>
                <w:rFonts w:ascii="Verdana" w:hAnsi="Verdana" w:cs="Tahoma"/>
                <w:i/>
                <w:sz w:val="20"/>
                <w:szCs w:val="20"/>
              </w:rPr>
              <w:t>25/07/2017</w:t>
            </w:r>
          </w:p>
        </w:tc>
      </w:tr>
      <w:tr w:rsidR="00DB46D0" w:rsidRPr="007676E3" w14:paraId="46B04A9C" w14:textId="77777777">
        <w:trPr>
          <w:trHeight w:val="299"/>
        </w:trPr>
        <w:tc>
          <w:tcPr>
            <w:tcW w:w="3510" w:type="dxa"/>
          </w:tcPr>
          <w:p w14:paraId="14B25F28"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9F94A24" w14:textId="77777777" w:rsidR="00DB46D0" w:rsidRPr="007676E3" w:rsidRDefault="00184D7F" w:rsidP="007B218A">
            <w:pPr>
              <w:spacing w:before="120" w:after="120"/>
              <w:jc w:val="center"/>
              <w:rPr>
                <w:rFonts w:ascii="Verdana" w:hAnsi="Verdana" w:cs="Tahoma"/>
                <w:i/>
                <w:sz w:val="20"/>
                <w:szCs w:val="20"/>
              </w:rPr>
            </w:pPr>
            <w:r>
              <w:rPr>
                <w:rFonts w:ascii="Verdana" w:hAnsi="Verdana" w:cs="Tahoma"/>
                <w:i/>
                <w:sz w:val="20"/>
                <w:szCs w:val="20"/>
              </w:rPr>
              <w:t>George Hawkins</w:t>
            </w:r>
          </w:p>
        </w:tc>
        <w:tc>
          <w:tcPr>
            <w:tcW w:w="2403" w:type="dxa"/>
          </w:tcPr>
          <w:p w14:paraId="0B9DFAEF" w14:textId="77777777" w:rsidR="00DB46D0" w:rsidRPr="007676E3" w:rsidRDefault="00184D7F" w:rsidP="007B218A">
            <w:pPr>
              <w:spacing w:before="120" w:after="120"/>
              <w:jc w:val="center"/>
              <w:rPr>
                <w:rFonts w:ascii="Verdana" w:hAnsi="Verdana" w:cs="Tahoma"/>
                <w:i/>
                <w:sz w:val="20"/>
                <w:szCs w:val="20"/>
              </w:rPr>
            </w:pPr>
            <w:r>
              <w:rPr>
                <w:rFonts w:ascii="Verdana" w:hAnsi="Verdana" w:cs="Tahoma"/>
                <w:i/>
                <w:sz w:val="20"/>
                <w:szCs w:val="20"/>
              </w:rPr>
              <w:t>25/07/2017</w:t>
            </w:r>
          </w:p>
        </w:tc>
      </w:tr>
      <w:tr w:rsidR="00534124" w:rsidRPr="007676E3" w14:paraId="672360DE" w14:textId="77777777" w:rsidTr="002F03AF">
        <w:trPr>
          <w:trHeight w:val="299"/>
        </w:trPr>
        <w:tc>
          <w:tcPr>
            <w:tcW w:w="3510" w:type="dxa"/>
          </w:tcPr>
          <w:p w14:paraId="742B2DD1"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3789A163" w14:textId="77777777" w:rsidR="00534124" w:rsidRPr="007676E3" w:rsidRDefault="00534124" w:rsidP="002F03AF">
            <w:pPr>
              <w:spacing w:before="120" w:after="120"/>
              <w:jc w:val="center"/>
              <w:rPr>
                <w:rFonts w:ascii="Verdana" w:hAnsi="Verdana" w:cs="Tahoma"/>
                <w:i/>
                <w:sz w:val="20"/>
                <w:szCs w:val="20"/>
              </w:rPr>
            </w:pPr>
          </w:p>
        </w:tc>
        <w:tc>
          <w:tcPr>
            <w:tcW w:w="2403" w:type="dxa"/>
          </w:tcPr>
          <w:p w14:paraId="3601338C" w14:textId="77777777" w:rsidR="00534124" w:rsidRPr="007676E3" w:rsidRDefault="00534124" w:rsidP="002F03AF">
            <w:pPr>
              <w:spacing w:before="120" w:after="120"/>
              <w:jc w:val="center"/>
              <w:rPr>
                <w:rFonts w:ascii="Verdana" w:hAnsi="Verdana" w:cs="Tahoma"/>
                <w:i/>
                <w:sz w:val="20"/>
                <w:szCs w:val="20"/>
              </w:rPr>
            </w:pPr>
          </w:p>
        </w:tc>
      </w:tr>
      <w:tr w:rsidR="00534124" w:rsidRPr="007676E3" w14:paraId="6F513D4B" w14:textId="77777777" w:rsidTr="002F03AF">
        <w:trPr>
          <w:trHeight w:val="299"/>
        </w:trPr>
        <w:tc>
          <w:tcPr>
            <w:tcW w:w="3510" w:type="dxa"/>
          </w:tcPr>
          <w:p w14:paraId="53480AC6"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0DD23DE0" w14:textId="77777777" w:rsidR="00534124" w:rsidRPr="007676E3" w:rsidRDefault="00534124" w:rsidP="002F03AF">
            <w:pPr>
              <w:spacing w:before="120" w:after="120"/>
              <w:jc w:val="center"/>
              <w:rPr>
                <w:rFonts w:ascii="Verdana" w:hAnsi="Verdana" w:cs="Tahoma"/>
                <w:i/>
                <w:sz w:val="20"/>
                <w:szCs w:val="20"/>
              </w:rPr>
            </w:pPr>
          </w:p>
        </w:tc>
        <w:tc>
          <w:tcPr>
            <w:tcW w:w="2403" w:type="dxa"/>
          </w:tcPr>
          <w:p w14:paraId="559C7C16" w14:textId="77777777" w:rsidR="00534124" w:rsidRPr="007676E3" w:rsidRDefault="00534124" w:rsidP="002F03AF">
            <w:pPr>
              <w:spacing w:before="120" w:after="120"/>
              <w:jc w:val="center"/>
              <w:rPr>
                <w:rFonts w:ascii="Verdana" w:hAnsi="Verdana" w:cs="Tahoma"/>
                <w:i/>
                <w:sz w:val="20"/>
                <w:szCs w:val="20"/>
              </w:rPr>
            </w:pPr>
          </w:p>
        </w:tc>
      </w:tr>
      <w:tr w:rsidR="00915AAC" w:rsidRPr="007676E3" w14:paraId="2E31D217" w14:textId="77777777">
        <w:trPr>
          <w:trHeight w:val="299"/>
        </w:trPr>
        <w:tc>
          <w:tcPr>
            <w:tcW w:w="3510" w:type="dxa"/>
          </w:tcPr>
          <w:p w14:paraId="1AA95644"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6D5F3775" w14:textId="77777777" w:rsidR="00915AAC" w:rsidRPr="007676E3" w:rsidRDefault="00915AAC" w:rsidP="007B218A">
            <w:pPr>
              <w:spacing w:before="120" w:after="120"/>
              <w:jc w:val="center"/>
              <w:rPr>
                <w:rFonts w:ascii="Verdana" w:hAnsi="Verdana" w:cs="Tahoma"/>
                <w:sz w:val="20"/>
                <w:szCs w:val="20"/>
              </w:rPr>
            </w:pPr>
          </w:p>
        </w:tc>
        <w:tc>
          <w:tcPr>
            <w:tcW w:w="2403" w:type="dxa"/>
          </w:tcPr>
          <w:p w14:paraId="78DF6BA7" w14:textId="77777777" w:rsidR="00915AAC" w:rsidRPr="007676E3" w:rsidRDefault="00915AAC" w:rsidP="007B218A">
            <w:pPr>
              <w:spacing w:before="120" w:after="120"/>
              <w:jc w:val="center"/>
              <w:rPr>
                <w:rFonts w:ascii="Verdana" w:hAnsi="Verdana" w:cs="Tahoma"/>
                <w:sz w:val="20"/>
                <w:szCs w:val="20"/>
              </w:rPr>
            </w:pPr>
          </w:p>
        </w:tc>
        <w:bookmarkStart w:id="1" w:name="_GoBack"/>
        <w:bookmarkEnd w:id="1"/>
      </w:tr>
    </w:tbl>
    <w:p w14:paraId="48558FE6" w14:textId="77777777" w:rsidR="00045222" w:rsidRPr="007676E3" w:rsidRDefault="00045222" w:rsidP="00DB46D0">
      <w:pPr>
        <w:rPr>
          <w:rFonts w:ascii="Verdana" w:hAnsi="Verdana" w:cs="Tahoma"/>
          <w:sz w:val="20"/>
          <w:szCs w:val="20"/>
        </w:rPr>
      </w:pPr>
    </w:p>
    <w:p w14:paraId="157E58B4"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2B1DA551"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2B5BE98C"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001B6087" w14:textId="77777777" w:rsidR="00F65851" w:rsidRPr="007676E3" w:rsidRDefault="00F65851" w:rsidP="00843286">
      <w:pPr>
        <w:pStyle w:val="ContentsHeading"/>
        <w:spacing w:before="0" w:after="0"/>
        <w:rPr>
          <w:rFonts w:ascii="Verdana" w:hAnsi="Verdana" w:cs="Tahoma"/>
          <w:sz w:val="20"/>
          <w:szCs w:val="20"/>
        </w:rPr>
      </w:pPr>
    </w:p>
    <w:p w14:paraId="3552C527"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43624628"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2C2A3E5B" w14:textId="77777777" w:rsidR="002C6112" w:rsidRDefault="00540799">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BA6EA05" w14:textId="77777777" w:rsidR="002C6112" w:rsidRDefault="00540799">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D6CAE29" w14:textId="77777777" w:rsidR="002C6112" w:rsidRDefault="00540799">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D624DE9" w14:textId="77777777" w:rsidR="002C6112" w:rsidRDefault="00540799">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F53B697" w14:textId="77777777" w:rsidR="002C6112" w:rsidRDefault="00540799">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9909B9E" w14:textId="77777777" w:rsidR="002C6112" w:rsidRDefault="00540799">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BAED14B" w14:textId="77777777" w:rsidR="002C6112" w:rsidRDefault="00540799">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C9FFC5F" w14:textId="77777777" w:rsidR="002C6112" w:rsidRDefault="00540799">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0A17EFC" w14:textId="77777777" w:rsidR="002C6112" w:rsidRDefault="00540799">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E91656A" w14:textId="77777777" w:rsidR="002C6112" w:rsidRDefault="00540799">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AEC3B24" w14:textId="77777777" w:rsidR="002C6112" w:rsidRDefault="00540799">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3A5D7A7" w14:textId="77777777" w:rsidR="002C6112" w:rsidRDefault="00540799">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C4EFA03"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1CD9FE7D" w14:textId="77777777" w:rsidR="000B1636" w:rsidRPr="007676E3" w:rsidRDefault="000B1636" w:rsidP="000A5431">
      <w:pPr>
        <w:rPr>
          <w:rFonts w:ascii="Verdana" w:hAnsi="Verdana" w:cs="Tahoma"/>
          <w:sz w:val="20"/>
          <w:szCs w:val="20"/>
        </w:rPr>
      </w:pPr>
    </w:p>
    <w:p w14:paraId="7204BA21"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3A657116" w14:textId="77777777" w:rsidR="000B1636" w:rsidRPr="007676E3" w:rsidRDefault="000B1636" w:rsidP="000B1636">
      <w:pPr>
        <w:rPr>
          <w:rFonts w:ascii="Verdana" w:hAnsi="Verdana" w:cs="Tahoma"/>
          <w:sz w:val="20"/>
          <w:szCs w:val="20"/>
        </w:rPr>
      </w:pPr>
    </w:p>
    <w:p w14:paraId="60B01E73" w14:textId="77777777"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184D7F">
        <w:rPr>
          <w:rFonts w:ascii="Verdana" w:hAnsi="Verdana" w:cs="Tahoma"/>
          <w:b/>
          <w:i/>
          <w:sz w:val="20"/>
          <w:szCs w:val="20"/>
        </w:rPr>
        <w:t>Black Tiger Sex Machine</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5F8D0A3A" w14:textId="77777777" w:rsidR="002C77D7" w:rsidRPr="007676E3" w:rsidRDefault="002C77D7" w:rsidP="008E546C">
      <w:pPr>
        <w:spacing w:line="360" w:lineRule="auto"/>
        <w:jc w:val="both"/>
        <w:rPr>
          <w:rFonts w:ascii="Verdana" w:hAnsi="Verdana" w:cs="Tahoma"/>
          <w:sz w:val="20"/>
          <w:szCs w:val="20"/>
        </w:rPr>
      </w:pPr>
    </w:p>
    <w:p w14:paraId="40CE34DA" w14:textId="77777777"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184D7F">
        <w:rPr>
          <w:rFonts w:ascii="Verdana" w:hAnsi="Verdana" w:cs="Tahoma"/>
          <w:b/>
          <w:i/>
          <w:sz w:val="20"/>
          <w:szCs w:val="20"/>
        </w:rPr>
        <w:t xml:space="preserve">Smart City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proofErr w:type="gramStart"/>
      <w:r w:rsidR="00010994" w:rsidRPr="007676E3">
        <w:rPr>
          <w:rFonts w:ascii="Verdana" w:hAnsi="Verdana" w:cs="Tahoma"/>
          <w:sz w:val="20"/>
          <w:szCs w:val="20"/>
        </w:rPr>
        <w:t>way</w:t>
      </w:r>
      <w:proofErr w:type="gramEnd"/>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41CE6A9C" w14:textId="77777777" w:rsidR="00010994" w:rsidRPr="007676E3" w:rsidRDefault="00010994" w:rsidP="008E546C">
      <w:pPr>
        <w:spacing w:line="360" w:lineRule="auto"/>
        <w:jc w:val="both"/>
        <w:rPr>
          <w:rFonts w:ascii="Verdana" w:hAnsi="Verdana" w:cs="Tahoma"/>
          <w:sz w:val="20"/>
          <w:szCs w:val="20"/>
        </w:rPr>
      </w:pPr>
    </w:p>
    <w:p w14:paraId="26DCAD3A"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7AEE59A4"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24F1E509"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6EEC58DE"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7C1A2B3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12F9C743"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135E11CF"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1ADDFC15" w14:textId="77777777" w:rsidR="006356CE" w:rsidRPr="007676E3" w:rsidRDefault="006356CE" w:rsidP="006356CE">
      <w:pPr>
        <w:rPr>
          <w:rFonts w:ascii="Verdana" w:hAnsi="Verdana" w:cs="Tahoma"/>
          <w:sz w:val="20"/>
          <w:szCs w:val="20"/>
        </w:rPr>
      </w:pPr>
    </w:p>
    <w:p w14:paraId="511C68DA"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49EF4804"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7BAA8C9A" w14:textId="77777777" w:rsidR="00EB10A7" w:rsidRPr="007676E3" w:rsidRDefault="00EB10A7" w:rsidP="00EB10A7">
      <w:pPr>
        <w:rPr>
          <w:rFonts w:ascii="Verdana" w:hAnsi="Verdana" w:cs="Tahoma"/>
          <w:sz w:val="20"/>
          <w:szCs w:val="20"/>
        </w:rPr>
      </w:pPr>
    </w:p>
    <w:p w14:paraId="58E0F744" w14:textId="77777777"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14:paraId="497AC757" w14:textId="77777777" w:rsidR="00B333BD" w:rsidRDefault="00B333BD" w:rsidP="005D51D5">
      <w:pPr>
        <w:spacing w:line="360" w:lineRule="auto"/>
        <w:jc w:val="both"/>
        <w:rPr>
          <w:rFonts w:ascii="Verdana" w:hAnsi="Verdana" w:cs="Tahoma"/>
          <w:b/>
          <w:i/>
          <w:sz w:val="20"/>
          <w:szCs w:val="20"/>
        </w:rPr>
      </w:pPr>
    </w:p>
    <w:p w14:paraId="063E3411"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1B603364"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w:t>
      </w:r>
      <w:proofErr w:type="gramStart"/>
      <w:r w:rsidR="00B333BD" w:rsidRPr="00B333BD">
        <w:rPr>
          <w:rFonts w:ascii="Verdana" w:hAnsi="Verdana" w:cs="Tahoma"/>
          <w:sz w:val="20"/>
          <w:szCs w:val="20"/>
        </w:rPr>
        <w:t>example</w:t>
      </w:r>
      <w:proofErr w:type="gramEnd"/>
      <w:r w:rsidR="00B333BD" w:rsidRPr="00B333BD">
        <w:rPr>
          <w:rFonts w:ascii="Verdana" w:hAnsi="Verdana" w:cs="Tahoma"/>
          <w:sz w:val="20"/>
          <w:szCs w:val="20"/>
        </w:rPr>
        <w:t xml:space="preserve"> you may adopt a principle that is “show respect for one another”.</w:t>
      </w:r>
    </w:p>
    <w:p w14:paraId="54A0342E"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20FEB309"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66273071"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087A4688"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 xml:space="preserve">each </w:t>
      </w:r>
      <w:proofErr w:type="gramStart"/>
      <w:r w:rsidRPr="00B333BD">
        <w:rPr>
          <w:rFonts w:ascii="Verdana" w:hAnsi="Verdana" w:cs="Tahoma"/>
          <w:sz w:val="20"/>
          <w:szCs w:val="20"/>
        </w:rPr>
        <w:t>others</w:t>
      </w:r>
      <w:proofErr w:type="spellEnd"/>
      <w:proofErr w:type="gramEnd"/>
      <w:r w:rsidRPr="00B333BD">
        <w:rPr>
          <w:rFonts w:ascii="Verdana" w:hAnsi="Verdana" w:cs="Tahoma"/>
          <w:sz w:val="20"/>
          <w:szCs w:val="20"/>
        </w:rPr>
        <w:t xml:space="preserve"> ideas, avoid abusive language, try not to dominate the other team members, etc.</w:t>
      </w:r>
    </w:p>
    <w:p w14:paraId="55F07CF6" w14:textId="77777777" w:rsidR="00B333BD" w:rsidRDefault="00B333BD" w:rsidP="006356CE">
      <w:pPr>
        <w:spacing w:line="360" w:lineRule="auto"/>
        <w:jc w:val="both"/>
        <w:rPr>
          <w:rFonts w:ascii="Verdana" w:hAnsi="Verdana" w:cs="Tahoma"/>
          <w:b/>
          <w:i/>
          <w:sz w:val="20"/>
          <w:szCs w:val="20"/>
        </w:rPr>
      </w:pPr>
    </w:p>
    <w:p w14:paraId="05F6D3FE"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692F7CF4" w14:textId="77777777" w:rsidR="00226077" w:rsidRDefault="00226077" w:rsidP="00B333BD">
      <w:pPr>
        <w:spacing w:line="360" w:lineRule="auto"/>
        <w:jc w:val="both"/>
        <w:rPr>
          <w:rFonts w:ascii="Verdana" w:hAnsi="Verdana" w:cs="Tahoma"/>
          <w:b/>
          <w:i/>
          <w:sz w:val="20"/>
          <w:szCs w:val="20"/>
        </w:rPr>
      </w:pPr>
    </w:p>
    <w:p w14:paraId="5DD999FF"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14:paraId="563F701A" w14:textId="77777777">
        <w:trPr>
          <w:trHeight w:val="3325"/>
        </w:trPr>
        <w:tc>
          <w:tcPr>
            <w:tcW w:w="9853" w:type="dxa"/>
          </w:tcPr>
          <w:p w14:paraId="7FF5A10D"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0D3072A0"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16AA2431"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183B2AE5"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30E9446C"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 xml:space="preserve">each </w:t>
            </w:r>
            <w:proofErr w:type="gramStart"/>
            <w:r w:rsidRPr="0063751A">
              <w:rPr>
                <w:rFonts w:ascii="Verdana" w:hAnsi="Verdana" w:cs="Tahoma"/>
                <w:sz w:val="20"/>
                <w:szCs w:val="20"/>
              </w:rPr>
              <w:t>others</w:t>
            </w:r>
            <w:proofErr w:type="spellEnd"/>
            <w:proofErr w:type="gramEnd"/>
            <w:r w:rsidRPr="0063751A">
              <w:rPr>
                <w:rFonts w:ascii="Verdana" w:hAnsi="Verdana" w:cs="Tahoma"/>
                <w:sz w:val="20"/>
                <w:szCs w:val="20"/>
              </w:rPr>
              <w:t xml:space="preserve"> ideas, </w:t>
            </w:r>
          </w:p>
          <w:p w14:paraId="7FF2A3AB"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1A7DDF6B"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69F0CEEE"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5ABC8802"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0DBAAA84" w14:textId="77777777" w:rsidR="006356CE" w:rsidRPr="007676E3" w:rsidRDefault="006356CE" w:rsidP="006356CE">
      <w:pPr>
        <w:spacing w:line="360" w:lineRule="auto"/>
        <w:jc w:val="both"/>
        <w:rPr>
          <w:rFonts w:ascii="Verdana" w:hAnsi="Verdana" w:cs="Tahoma"/>
          <w:sz w:val="20"/>
          <w:szCs w:val="20"/>
        </w:rPr>
      </w:pPr>
    </w:p>
    <w:p w14:paraId="4D2C521C" w14:textId="77777777"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3856D2F1" w14:textId="77777777" w:rsidR="006356CE" w:rsidRPr="007676E3" w:rsidRDefault="006356CE" w:rsidP="006356CE">
      <w:pPr>
        <w:spacing w:line="360" w:lineRule="auto"/>
        <w:jc w:val="both"/>
        <w:rPr>
          <w:rFonts w:ascii="Verdana" w:hAnsi="Verdana" w:cs="Tahoma"/>
          <w:b/>
          <w:i/>
          <w:sz w:val="20"/>
          <w:szCs w:val="20"/>
        </w:rPr>
      </w:pPr>
    </w:p>
    <w:p w14:paraId="75E72810"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3FF8D6B6" w14:textId="77777777" w:rsidR="006356CE" w:rsidRPr="007676E3" w:rsidRDefault="006356CE" w:rsidP="006356CE">
      <w:pPr>
        <w:spacing w:line="360" w:lineRule="auto"/>
        <w:jc w:val="both"/>
        <w:rPr>
          <w:rFonts w:ascii="Verdana" w:hAnsi="Verdana" w:cs="Tahoma"/>
          <w:sz w:val="20"/>
          <w:szCs w:val="20"/>
        </w:rPr>
      </w:pPr>
    </w:p>
    <w:p w14:paraId="4851E958" w14:textId="77777777" w:rsidR="006356CE" w:rsidRDefault="006356CE" w:rsidP="006356CE">
      <w:pPr>
        <w:spacing w:line="360" w:lineRule="auto"/>
        <w:jc w:val="both"/>
        <w:rPr>
          <w:rFonts w:ascii="Verdana" w:hAnsi="Verdana" w:cs="Tahoma"/>
          <w:sz w:val="20"/>
          <w:szCs w:val="20"/>
        </w:rPr>
      </w:pPr>
    </w:p>
    <w:p w14:paraId="0971BE06" w14:textId="77777777" w:rsidR="00FD57E6" w:rsidRPr="007676E3" w:rsidRDefault="00FD57E6" w:rsidP="00FD57E6">
      <w:pPr>
        <w:pStyle w:val="Heading2"/>
      </w:pPr>
      <w:bookmarkStart w:id="6" w:name="_Toc299977986"/>
      <w:r>
        <w:t>Dispute Resolution &amp; Conflict Management</w:t>
      </w:r>
      <w:bookmarkEnd w:id="6"/>
    </w:p>
    <w:p w14:paraId="6B93929E"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176C9835" w14:textId="77777777" w:rsidR="009661BA" w:rsidRPr="007676E3" w:rsidRDefault="009661BA" w:rsidP="006356CE">
      <w:pPr>
        <w:spacing w:line="360" w:lineRule="auto"/>
        <w:jc w:val="both"/>
        <w:rPr>
          <w:rFonts w:ascii="Verdana" w:hAnsi="Verdana" w:cs="Tahoma"/>
          <w:b/>
          <w:i/>
          <w:sz w:val="20"/>
          <w:szCs w:val="20"/>
        </w:rPr>
      </w:pPr>
    </w:p>
    <w:p w14:paraId="3C17F6CE"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7E641699" w14:textId="77777777" w:rsidR="009661BA" w:rsidRPr="007676E3" w:rsidRDefault="009661BA" w:rsidP="006356CE">
      <w:pPr>
        <w:spacing w:line="360" w:lineRule="auto"/>
        <w:jc w:val="both"/>
        <w:rPr>
          <w:rFonts w:ascii="Verdana" w:hAnsi="Verdana" w:cs="Tahoma"/>
          <w:b/>
          <w:i/>
          <w:sz w:val="20"/>
          <w:szCs w:val="20"/>
        </w:rPr>
      </w:pPr>
    </w:p>
    <w:p w14:paraId="60C3DCA6"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54F4A9E4" w14:textId="77777777" w:rsidR="00226077" w:rsidRDefault="00226077" w:rsidP="006356CE">
      <w:pPr>
        <w:pStyle w:val="Heading1"/>
        <w:numPr>
          <w:ilvl w:val="0"/>
          <w:numId w:val="0"/>
        </w:numPr>
        <w:rPr>
          <w:rFonts w:cs="Tahoma"/>
          <w:szCs w:val="20"/>
        </w:rPr>
      </w:pPr>
    </w:p>
    <w:p w14:paraId="492664A6"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0EFFF75" w14:textId="77777777" w:rsidR="00255491" w:rsidRDefault="00255491" w:rsidP="00BD3E2D">
      <w:pPr>
        <w:spacing w:line="360" w:lineRule="auto"/>
        <w:jc w:val="both"/>
        <w:rPr>
          <w:rFonts w:ascii="Verdana" w:hAnsi="Verdana" w:cs="Tahoma"/>
          <w:sz w:val="20"/>
          <w:szCs w:val="20"/>
        </w:rPr>
      </w:pPr>
    </w:p>
    <w:p w14:paraId="72280C75" w14:textId="77777777"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0572E65C" w14:textId="77777777" w:rsidR="00681837" w:rsidRPr="007676E3" w:rsidRDefault="00681837" w:rsidP="00702894">
      <w:pPr>
        <w:spacing w:line="360" w:lineRule="auto"/>
        <w:jc w:val="both"/>
        <w:rPr>
          <w:rFonts w:ascii="Verdana" w:hAnsi="Verdana" w:cs="Tahoma"/>
          <w:sz w:val="20"/>
          <w:szCs w:val="20"/>
        </w:rPr>
      </w:pPr>
    </w:p>
    <w:p w14:paraId="23FC02A8"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5FEB975" w14:textId="77777777" w:rsidR="00F172AE" w:rsidRPr="007676E3" w:rsidRDefault="00F172AE" w:rsidP="00F172AE">
      <w:pPr>
        <w:ind w:left="144"/>
        <w:rPr>
          <w:rFonts w:ascii="Verdana" w:hAnsi="Verdana" w:cs="Tahoma"/>
          <w:sz w:val="20"/>
          <w:szCs w:val="20"/>
        </w:rPr>
      </w:pPr>
    </w:p>
    <w:p w14:paraId="681D697C" w14:textId="77777777" w:rsidR="00C27DCD" w:rsidRPr="007676E3" w:rsidRDefault="00C27DCD" w:rsidP="00E53C10">
      <w:pPr>
        <w:jc w:val="both"/>
        <w:rPr>
          <w:rFonts w:ascii="Verdana" w:hAnsi="Verdana" w:cs="Tahoma"/>
          <w:sz w:val="20"/>
          <w:szCs w:val="20"/>
        </w:rPr>
      </w:pPr>
    </w:p>
    <w:p w14:paraId="4B64ABCA"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701F33E1" w14:textId="77777777" w:rsidR="00BF229A" w:rsidRPr="007676E3" w:rsidRDefault="00BF229A" w:rsidP="00BF229A">
      <w:pPr>
        <w:rPr>
          <w:rFonts w:ascii="Verdana" w:hAnsi="Verdana" w:cs="Tahoma"/>
          <w:sz w:val="20"/>
          <w:szCs w:val="20"/>
        </w:rPr>
      </w:pPr>
    </w:p>
    <w:p w14:paraId="78163439"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06DE67B8" w14:textId="77777777" w:rsidR="00226077" w:rsidRPr="00C041F0" w:rsidRDefault="00226077" w:rsidP="00226077">
      <w:pPr>
        <w:rPr>
          <w:rFonts w:ascii="Verdana" w:hAnsi="Verdana" w:cs="Tahoma"/>
          <w:b/>
          <w:sz w:val="20"/>
          <w:szCs w:val="20"/>
        </w:rPr>
      </w:pPr>
    </w:p>
    <w:p w14:paraId="1D3DBECF" w14:textId="77777777" w:rsidR="00226077" w:rsidRPr="00C041F0" w:rsidRDefault="00226077" w:rsidP="00226077">
      <w:pPr>
        <w:spacing w:line="360" w:lineRule="auto"/>
        <w:rPr>
          <w:rFonts w:ascii="Verdana" w:hAnsi="Verdana" w:cs="Tahoma"/>
          <w:sz w:val="20"/>
          <w:szCs w:val="20"/>
        </w:rPr>
      </w:pPr>
      <w:proofErr w:type="gramStart"/>
      <w:r w:rsidRPr="00C041F0">
        <w:rPr>
          <w:rFonts w:ascii="Verdana" w:hAnsi="Verdana" w:cs="Tahoma"/>
          <w:sz w:val="20"/>
          <w:szCs w:val="20"/>
        </w:rPr>
        <w:t>In order for</w:t>
      </w:r>
      <w:proofErr w:type="gramEnd"/>
      <w:r w:rsidRPr="00C041F0">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14:paraId="64CDD12E" w14:textId="77777777" w:rsidR="00226077" w:rsidRPr="00C041F0" w:rsidRDefault="00226077" w:rsidP="00226077">
      <w:pPr>
        <w:spacing w:line="360" w:lineRule="auto"/>
        <w:rPr>
          <w:rFonts w:ascii="Verdana" w:hAnsi="Verdana" w:cs="Tahoma"/>
          <w:sz w:val="20"/>
          <w:szCs w:val="20"/>
        </w:rPr>
      </w:pPr>
    </w:p>
    <w:p w14:paraId="46DEC49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6B2826B3" w14:textId="77777777" w:rsidR="00226077" w:rsidRPr="00C041F0" w:rsidRDefault="00226077" w:rsidP="00226077">
      <w:pPr>
        <w:spacing w:line="360" w:lineRule="auto"/>
        <w:rPr>
          <w:rFonts w:ascii="Verdana" w:hAnsi="Verdana" w:cs="Tahoma"/>
          <w:sz w:val="20"/>
          <w:szCs w:val="20"/>
        </w:rPr>
      </w:pPr>
    </w:p>
    <w:p w14:paraId="7E617F0F"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7D546126" w14:textId="77777777" w:rsidR="00226077" w:rsidRDefault="00226077" w:rsidP="00226077">
      <w:pPr>
        <w:spacing w:line="360" w:lineRule="auto"/>
        <w:rPr>
          <w:rFonts w:ascii="Verdana" w:hAnsi="Verdana" w:cs="Tahoma"/>
          <w:sz w:val="20"/>
          <w:szCs w:val="20"/>
        </w:rPr>
      </w:pPr>
    </w:p>
    <w:p w14:paraId="291FF50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A06E721" w14:textId="77777777" w:rsidR="00226077" w:rsidRPr="00C041F0" w:rsidRDefault="00226077" w:rsidP="00226077">
      <w:pPr>
        <w:spacing w:line="360" w:lineRule="auto"/>
        <w:rPr>
          <w:rFonts w:ascii="Verdana" w:hAnsi="Verdana" w:cs="Tahoma"/>
          <w:sz w:val="20"/>
          <w:szCs w:val="20"/>
        </w:rPr>
      </w:pPr>
    </w:p>
    <w:p w14:paraId="05DDA692"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234BF0C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335FDB0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7F6371BD"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250F4EB5"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574B30B9"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7A99012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5ACED84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4C4B761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05FEB5A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178B012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4AB85EA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1E1427E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14:paraId="064C813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40061E2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45C0A69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0AC32368" w14:textId="77777777"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14:paraId="7B3203A0" w14:textId="77777777" w:rsidR="00226077" w:rsidRPr="00C041F0" w:rsidRDefault="00226077" w:rsidP="00226077">
      <w:pPr>
        <w:spacing w:before="120" w:after="120"/>
        <w:rPr>
          <w:rFonts w:ascii="Verdana" w:hAnsi="Verdana" w:cs="Tahoma"/>
          <w:b/>
          <w:sz w:val="20"/>
          <w:szCs w:val="20"/>
        </w:rPr>
      </w:pPr>
    </w:p>
    <w:p w14:paraId="48C20FD4"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57E617D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12DC5E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440D581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4EF8BD1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77B4D0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w:t>
      </w:r>
      <w:proofErr w:type="gramStart"/>
      <w:r w:rsidRPr="00C041F0">
        <w:rPr>
          <w:rFonts w:ascii="Verdana" w:hAnsi="Verdana" w:cs="Tahoma"/>
          <w:sz w:val="20"/>
          <w:szCs w:val="20"/>
        </w:rPr>
        <w:t>an issues</w:t>
      </w:r>
      <w:proofErr w:type="gramEnd"/>
      <w:r w:rsidRPr="00C041F0">
        <w:rPr>
          <w:rFonts w:ascii="Verdana" w:hAnsi="Verdana" w:cs="Tahoma"/>
          <w:sz w:val="20"/>
          <w:szCs w:val="20"/>
        </w:rPr>
        <w:t xml:space="preserve"> register to track the resolution of project, team and technical issues; if so how will this work.</w:t>
      </w:r>
    </w:p>
    <w:p w14:paraId="1046394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710FC2FC"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04B8433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2BF796FC"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5467FAA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34074F2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1774626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66EF33EC"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01A7DB46" w14:textId="77777777"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14:paraId="1F93CD8B" w14:textId="77777777" w:rsidR="00226077" w:rsidRPr="00C041F0" w:rsidRDefault="00226077" w:rsidP="00226077">
      <w:pPr>
        <w:spacing w:line="360" w:lineRule="auto"/>
        <w:rPr>
          <w:rFonts w:ascii="Verdana" w:hAnsi="Verdana" w:cs="Tahoma"/>
          <w:sz w:val="20"/>
          <w:szCs w:val="20"/>
        </w:rPr>
      </w:pPr>
    </w:p>
    <w:p w14:paraId="0441216C" w14:textId="77777777" w:rsidR="00226077" w:rsidRDefault="00226077" w:rsidP="00226077">
      <w:pPr>
        <w:rPr>
          <w:rFonts w:ascii="Verdana" w:hAnsi="Verdana" w:cs="Tahoma"/>
          <w:b/>
          <w:sz w:val="20"/>
          <w:szCs w:val="20"/>
        </w:rPr>
      </w:pPr>
    </w:p>
    <w:p w14:paraId="51ABD5A2" w14:textId="77777777" w:rsidR="00226077" w:rsidRDefault="00226077" w:rsidP="00226077">
      <w:pPr>
        <w:rPr>
          <w:rFonts w:ascii="Verdana" w:hAnsi="Verdana" w:cs="Tahoma"/>
          <w:b/>
          <w:sz w:val="20"/>
          <w:szCs w:val="20"/>
        </w:rPr>
      </w:pPr>
    </w:p>
    <w:p w14:paraId="482F7C2F" w14:textId="77777777" w:rsidR="00226077" w:rsidRDefault="00226077" w:rsidP="00226077">
      <w:pPr>
        <w:rPr>
          <w:rFonts w:ascii="Verdana" w:hAnsi="Verdana" w:cs="Tahoma"/>
          <w:b/>
          <w:sz w:val="20"/>
          <w:szCs w:val="20"/>
        </w:rPr>
      </w:pPr>
    </w:p>
    <w:p w14:paraId="60BBEE70" w14:textId="77777777" w:rsidR="00226077" w:rsidRDefault="00226077" w:rsidP="00226077">
      <w:pPr>
        <w:rPr>
          <w:rFonts w:ascii="Verdana" w:hAnsi="Verdana" w:cs="Tahoma"/>
          <w:b/>
          <w:sz w:val="20"/>
          <w:szCs w:val="20"/>
        </w:rPr>
      </w:pPr>
    </w:p>
    <w:p w14:paraId="24B736F3" w14:textId="77777777" w:rsidR="00226077" w:rsidRDefault="00226077" w:rsidP="00226077">
      <w:pPr>
        <w:rPr>
          <w:rFonts w:ascii="Verdana" w:hAnsi="Verdana" w:cs="Tahoma"/>
          <w:b/>
          <w:sz w:val="20"/>
          <w:szCs w:val="20"/>
        </w:rPr>
      </w:pPr>
    </w:p>
    <w:p w14:paraId="23C3D036" w14:textId="77777777" w:rsidR="00226077" w:rsidRDefault="00226077" w:rsidP="00226077">
      <w:pPr>
        <w:rPr>
          <w:rFonts w:ascii="Verdana" w:hAnsi="Verdana" w:cs="Tahoma"/>
          <w:b/>
          <w:sz w:val="20"/>
          <w:szCs w:val="20"/>
        </w:rPr>
      </w:pPr>
    </w:p>
    <w:p w14:paraId="2A17697B" w14:textId="77777777" w:rsidR="00226077" w:rsidRDefault="00226077" w:rsidP="00226077">
      <w:pPr>
        <w:rPr>
          <w:rFonts w:ascii="Verdana" w:hAnsi="Verdana" w:cs="Tahoma"/>
          <w:b/>
          <w:sz w:val="20"/>
          <w:szCs w:val="20"/>
        </w:rPr>
      </w:pPr>
    </w:p>
    <w:p w14:paraId="5F36608F" w14:textId="77777777" w:rsidR="00226077" w:rsidRDefault="00226077" w:rsidP="00226077">
      <w:pPr>
        <w:rPr>
          <w:rFonts w:ascii="Verdana" w:hAnsi="Verdana" w:cs="Tahoma"/>
          <w:b/>
          <w:sz w:val="20"/>
          <w:szCs w:val="20"/>
        </w:rPr>
      </w:pPr>
    </w:p>
    <w:p w14:paraId="442335BA" w14:textId="77777777" w:rsidR="00226077" w:rsidRDefault="00226077" w:rsidP="00226077">
      <w:pPr>
        <w:rPr>
          <w:rFonts w:ascii="Verdana" w:hAnsi="Verdana" w:cs="Tahoma"/>
          <w:b/>
          <w:sz w:val="20"/>
          <w:szCs w:val="20"/>
        </w:rPr>
      </w:pPr>
    </w:p>
    <w:p w14:paraId="15D0EA01" w14:textId="77777777" w:rsidR="00226077" w:rsidRDefault="00226077" w:rsidP="00226077">
      <w:pPr>
        <w:rPr>
          <w:rFonts w:ascii="Verdana" w:hAnsi="Verdana" w:cs="Tahoma"/>
          <w:b/>
          <w:sz w:val="20"/>
          <w:szCs w:val="20"/>
        </w:rPr>
      </w:pPr>
    </w:p>
    <w:p w14:paraId="0AADDC24" w14:textId="77777777" w:rsidR="00226077" w:rsidRDefault="00226077" w:rsidP="00226077">
      <w:pPr>
        <w:rPr>
          <w:rFonts w:ascii="Verdana" w:hAnsi="Verdana" w:cs="Tahoma"/>
          <w:b/>
          <w:sz w:val="20"/>
          <w:szCs w:val="20"/>
        </w:rPr>
      </w:pPr>
    </w:p>
    <w:p w14:paraId="4AE31842" w14:textId="77777777" w:rsidR="00226077" w:rsidRPr="00C041F0" w:rsidRDefault="00226077" w:rsidP="00AD67D7">
      <w:pPr>
        <w:pStyle w:val="Heading2"/>
        <w:numPr>
          <w:ilvl w:val="0"/>
          <w:numId w:val="0"/>
        </w:numPr>
      </w:pPr>
      <w:bookmarkStart w:id="12" w:name="_Toc299977992"/>
      <w:r w:rsidRPr="00C041F0">
        <w:t>Defining Major and Minor Non-Compliance</w:t>
      </w:r>
      <w:bookmarkEnd w:id="12"/>
    </w:p>
    <w:p w14:paraId="05268B40" w14:textId="77777777" w:rsidR="00226077" w:rsidRPr="00C041F0" w:rsidRDefault="00226077" w:rsidP="00226077">
      <w:pPr>
        <w:rPr>
          <w:rFonts w:ascii="Verdana" w:hAnsi="Verdana" w:cs="Tahoma"/>
          <w:b/>
          <w:sz w:val="20"/>
          <w:szCs w:val="20"/>
        </w:rPr>
      </w:pPr>
    </w:p>
    <w:p w14:paraId="32B8BF9D"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749BA7B3" w14:textId="77777777" w:rsidR="00226077" w:rsidRPr="00C041F0" w:rsidRDefault="00226077" w:rsidP="00226077">
      <w:pPr>
        <w:spacing w:line="360" w:lineRule="auto"/>
        <w:rPr>
          <w:rFonts w:ascii="Verdana" w:hAnsi="Verdana" w:cs="Tahoma"/>
          <w:sz w:val="20"/>
          <w:szCs w:val="20"/>
        </w:rPr>
      </w:pPr>
    </w:p>
    <w:p w14:paraId="127D6AAD"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14:paraId="70723102" w14:textId="77777777" w:rsidR="00226077" w:rsidRPr="00C041F0" w:rsidRDefault="00226077" w:rsidP="00226077">
      <w:pPr>
        <w:spacing w:line="360" w:lineRule="auto"/>
        <w:rPr>
          <w:rFonts w:ascii="Verdana" w:hAnsi="Verdana" w:cs="Tahoma"/>
          <w:sz w:val="20"/>
          <w:szCs w:val="20"/>
        </w:rPr>
      </w:pPr>
    </w:p>
    <w:p w14:paraId="67CF0279"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0B9ED9C4" w14:textId="77777777" w:rsidR="00226077" w:rsidRPr="00C041F0" w:rsidRDefault="00226077" w:rsidP="00226077">
      <w:pPr>
        <w:rPr>
          <w:rFonts w:ascii="Verdana" w:hAnsi="Verdana" w:cs="Tahoma"/>
          <w:b/>
          <w:sz w:val="20"/>
          <w:szCs w:val="20"/>
        </w:rPr>
      </w:pPr>
    </w:p>
    <w:p w14:paraId="6814E6B4"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04E37191" w14:textId="77777777" w:rsidR="00226077" w:rsidRPr="00C041F0" w:rsidRDefault="00226077" w:rsidP="00226077">
      <w:pPr>
        <w:spacing w:line="360" w:lineRule="auto"/>
        <w:rPr>
          <w:rFonts w:ascii="Verdana" w:hAnsi="Verdana" w:cs="Tahoma"/>
          <w:sz w:val="20"/>
          <w:szCs w:val="20"/>
        </w:rPr>
      </w:pPr>
    </w:p>
    <w:p w14:paraId="248889E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may agree to allow a small number of minor transgressions occur without penalty </w:t>
      </w:r>
      <w:proofErr w:type="gramStart"/>
      <w:r w:rsidRPr="00C041F0">
        <w:rPr>
          <w:rFonts w:ascii="Verdana" w:hAnsi="Verdana" w:cs="Tahoma"/>
          <w:sz w:val="20"/>
          <w:szCs w:val="20"/>
        </w:rPr>
        <w:t>as long as</w:t>
      </w:r>
      <w:proofErr w:type="gramEnd"/>
      <w:r w:rsidRPr="00C041F0">
        <w:rPr>
          <w:rFonts w:ascii="Verdana" w:hAnsi="Verdana" w:cs="Tahoma"/>
          <w:sz w:val="20"/>
          <w:szCs w:val="20"/>
        </w:rPr>
        <w:t xml:space="preserve"> team members behave appropriately &amp; professionally.</w:t>
      </w:r>
    </w:p>
    <w:p w14:paraId="251F9F5D" w14:textId="77777777" w:rsidR="00226077" w:rsidRPr="00C041F0" w:rsidRDefault="00226077" w:rsidP="00226077">
      <w:pPr>
        <w:spacing w:line="360" w:lineRule="auto"/>
        <w:rPr>
          <w:rFonts w:ascii="Verdana" w:hAnsi="Verdana" w:cs="Tahoma"/>
          <w:sz w:val="20"/>
          <w:szCs w:val="20"/>
        </w:rPr>
      </w:pPr>
    </w:p>
    <w:p w14:paraId="493185F5" w14:textId="77777777" w:rsidR="00226077" w:rsidRPr="00C041F0" w:rsidRDefault="00226077" w:rsidP="00226077">
      <w:pPr>
        <w:rPr>
          <w:rFonts w:ascii="Verdana" w:hAnsi="Verdana" w:cs="Tahoma"/>
          <w:sz w:val="20"/>
          <w:szCs w:val="20"/>
        </w:rPr>
      </w:pPr>
    </w:p>
    <w:p w14:paraId="0BECD34F" w14:textId="77777777" w:rsidR="00226077" w:rsidRPr="00C041F0" w:rsidRDefault="00226077" w:rsidP="00226077">
      <w:pPr>
        <w:spacing w:line="360" w:lineRule="auto"/>
        <w:jc w:val="both"/>
        <w:rPr>
          <w:rFonts w:ascii="Verdana" w:hAnsi="Verdana" w:cs="Tahoma"/>
          <w:sz w:val="20"/>
          <w:szCs w:val="20"/>
        </w:rPr>
      </w:pPr>
    </w:p>
    <w:p w14:paraId="1773463C" w14:textId="77777777" w:rsidR="00226077" w:rsidRPr="00C041F0" w:rsidRDefault="00226077" w:rsidP="00226077">
      <w:pPr>
        <w:rPr>
          <w:rFonts w:ascii="Verdana" w:hAnsi="Verdana" w:cs="Tahoma"/>
          <w:sz w:val="20"/>
          <w:szCs w:val="20"/>
        </w:rPr>
      </w:pPr>
    </w:p>
    <w:p w14:paraId="3C5A18AE"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B6625" w14:textId="77777777" w:rsidR="00540799" w:rsidRDefault="00540799">
      <w:r>
        <w:separator/>
      </w:r>
    </w:p>
  </w:endnote>
  <w:endnote w:type="continuationSeparator" w:id="0">
    <w:p w14:paraId="2CAB6D5D" w14:textId="77777777" w:rsidR="00540799" w:rsidRDefault="00540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C56" w14:textId="7777777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4D7F">
      <w:rPr>
        <w:rStyle w:val="PageNumber"/>
        <w:rFonts w:ascii="Verdana" w:hAnsi="Verdana"/>
        <w:b/>
        <w:noProof/>
        <w:sz w:val="16"/>
        <w:szCs w:val="16"/>
      </w:rPr>
      <w:t>i</w:t>
    </w:r>
    <w:r w:rsidRPr="00B80492">
      <w:rPr>
        <w:rStyle w:val="PageNumber"/>
        <w:rFonts w:ascii="Verdana" w:hAnsi="Verdana"/>
        <w:b/>
        <w:sz w:val="16"/>
        <w:szCs w:val="16"/>
      </w:rPr>
      <w:fldChar w:fldCharType="end"/>
    </w:r>
  </w:p>
  <w:p w14:paraId="438002D1"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BF04F" w14:textId="77777777" w:rsidR="00540799" w:rsidRDefault="00540799">
      <w:r>
        <w:separator/>
      </w:r>
    </w:p>
  </w:footnote>
  <w:footnote w:type="continuationSeparator" w:id="0">
    <w:p w14:paraId="2C7FB96A" w14:textId="77777777" w:rsidR="00540799" w:rsidRDefault="005407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56C4"/>
    <w:rsid w:val="0016704C"/>
    <w:rsid w:val="00167B39"/>
    <w:rsid w:val="00171D0D"/>
    <w:rsid w:val="0018442A"/>
    <w:rsid w:val="00184D7F"/>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0799"/>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B52"/>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3695"/>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094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C:\Users\thomasr\Google Drive\IFB299\Team Agreement.dotx</Template>
  <TotalTime>8</TotalTime>
  <Pages>10</Pages>
  <Words>1697</Words>
  <Characters>9675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11350</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Kyle Thacker</cp:lastModifiedBy>
  <cp:revision>3</cp:revision>
  <cp:lastPrinted>2007-07-16T01:45:00Z</cp:lastPrinted>
  <dcterms:created xsi:type="dcterms:W3CDTF">2016-07-12T06:00:00Z</dcterms:created>
  <dcterms:modified xsi:type="dcterms:W3CDTF">2017-07-25T01:48:00Z</dcterms:modified>
</cp:coreProperties>
</file>